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04F3" w14:textId="77777777" w:rsidR="00774C9B" w:rsidRPr="00774C9B" w:rsidRDefault="00774C9B" w:rsidP="00C86444">
      <w:pPr>
        <w:spacing w:after="0"/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13ABE24E" w14:textId="77777777" w:rsidR="00774C9B" w:rsidRPr="00774C9B" w:rsidRDefault="00774C9B" w:rsidP="00C86444">
      <w:pPr>
        <w:spacing w:after="0"/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44157FE9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07D8E29E" w14:textId="3C3DE945" w:rsidR="00774C9B" w:rsidRDefault="00C86444" w:rsidP="00C86444">
      <w:pPr>
        <w:tabs>
          <w:tab w:val="left" w:pos="5616"/>
        </w:tabs>
        <w:rPr>
          <w:sz w:val="28"/>
          <w:lang w:val="ru-RU"/>
        </w:rPr>
      </w:pPr>
      <w:r>
        <w:rPr>
          <w:sz w:val="28"/>
          <w:lang w:val="ru-RU"/>
        </w:rPr>
        <w:tab/>
      </w:r>
    </w:p>
    <w:p w14:paraId="2E2AE21F" w14:textId="77777777" w:rsidR="00C86444" w:rsidRPr="00774C9B" w:rsidRDefault="00C86444" w:rsidP="00C86444">
      <w:pPr>
        <w:tabs>
          <w:tab w:val="left" w:pos="5616"/>
        </w:tabs>
        <w:rPr>
          <w:sz w:val="28"/>
          <w:lang w:val="ru-RU"/>
        </w:rPr>
      </w:pPr>
    </w:p>
    <w:p w14:paraId="267A7A20" w14:textId="2F8FFDD8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 w:rsidR="00C86444">
        <w:rPr>
          <w:sz w:val="28"/>
          <w:lang w:val="ru-RU"/>
        </w:rPr>
        <w:t>ЭВМ</w:t>
      </w:r>
    </w:p>
    <w:p w14:paraId="43ABF657" w14:textId="77777777" w:rsidR="00FE3008" w:rsidRPr="00FE3008" w:rsidRDefault="00FE3008" w:rsidP="00FE3008">
      <w:pPr>
        <w:jc w:val="center"/>
        <w:rPr>
          <w:lang w:val="ru-RU"/>
        </w:rPr>
      </w:pPr>
    </w:p>
    <w:p w14:paraId="371643D8" w14:textId="77777777" w:rsidR="00FE3008" w:rsidRPr="00FE3008" w:rsidRDefault="00FE3008" w:rsidP="00FE3008">
      <w:pPr>
        <w:jc w:val="center"/>
        <w:rPr>
          <w:lang w:val="ru-RU"/>
        </w:rPr>
      </w:pPr>
    </w:p>
    <w:p w14:paraId="6C357FF2" w14:textId="77777777" w:rsidR="00FE3008" w:rsidRPr="00FE3008" w:rsidRDefault="00FE3008" w:rsidP="00FE3008">
      <w:pPr>
        <w:jc w:val="center"/>
        <w:rPr>
          <w:lang w:val="ru-RU"/>
        </w:rPr>
      </w:pPr>
    </w:p>
    <w:p w14:paraId="5B7A55E2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F3D9963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9326672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1D910A71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04A6199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208F0E8A" w14:textId="3A6DF3C8" w:rsidR="00AE31FD" w:rsidRPr="007B685A" w:rsidRDefault="00C86444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Отчет по л</w:t>
      </w:r>
      <w:r w:rsidR="00AE31FD" w:rsidRPr="006872B3">
        <w:rPr>
          <w:rFonts w:ascii="Times New Roman" w:hAnsi="Times New Roman" w:cs="Times New Roman"/>
          <w:sz w:val="32"/>
          <w:szCs w:val="32"/>
          <w:lang w:val="ru-RU"/>
        </w:rPr>
        <w:t>абораторн</w:t>
      </w:r>
      <w:r>
        <w:rPr>
          <w:rFonts w:ascii="Times New Roman" w:hAnsi="Times New Roman" w:cs="Times New Roman"/>
          <w:sz w:val="32"/>
          <w:szCs w:val="32"/>
          <w:lang w:val="ru-RU"/>
        </w:rPr>
        <w:t>ой</w:t>
      </w:r>
      <w:r w:rsidR="00AE31FD" w:rsidRPr="006872B3">
        <w:rPr>
          <w:rFonts w:ascii="Times New Roman" w:hAnsi="Times New Roman" w:cs="Times New Roman"/>
          <w:sz w:val="32"/>
          <w:szCs w:val="32"/>
          <w:lang w:val="ru-RU"/>
        </w:rPr>
        <w:t xml:space="preserve"> работ</w:t>
      </w:r>
      <w:r>
        <w:rPr>
          <w:rFonts w:ascii="Times New Roman" w:hAnsi="Times New Roman" w:cs="Times New Roman"/>
          <w:sz w:val="32"/>
          <w:szCs w:val="32"/>
          <w:lang w:val="ru-RU"/>
        </w:rPr>
        <w:t>е</w:t>
      </w:r>
      <w:r w:rsidR="00AE31FD" w:rsidRPr="006872B3">
        <w:rPr>
          <w:rFonts w:ascii="Times New Roman" w:hAnsi="Times New Roman" w:cs="Times New Roman"/>
          <w:sz w:val="32"/>
          <w:szCs w:val="32"/>
          <w:lang w:val="ru-RU"/>
        </w:rPr>
        <w:t xml:space="preserve"> №</w:t>
      </w:r>
      <w:r w:rsidR="00BD58A4">
        <w:rPr>
          <w:rFonts w:ascii="Times New Roman" w:hAnsi="Times New Roman" w:cs="Times New Roman"/>
          <w:sz w:val="32"/>
          <w:szCs w:val="32"/>
          <w:lang w:val="ru-RU"/>
        </w:rPr>
        <w:t>5</w:t>
      </w:r>
    </w:p>
    <w:p w14:paraId="2B2D8373" w14:textId="091C9CB3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7B685A">
        <w:rPr>
          <w:bCs/>
          <w:sz w:val="32"/>
          <w:szCs w:val="32"/>
          <w:lang w:val="ru-RU"/>
        </w:rPr>
        <w:t xml:space="preserve">Программирование </w:t>
      </w:r>
      <w:r w:rsidR="009C2BAE">
        <w:rPr>
          <w:bCs/>
          <w:sz w:val="32"/>
          <w:szCs w:val="32"/>
          <w:lang w:val="ru-RU"/>
        </w:rPr>
        <w:t>клавиатуры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516F8BA5" w14:textId="3E3181E0" w:rsidR="00A87D2E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6C66A40" w14:textId="74E6F6AF" w:rsidR="00C86444" w:rsidRDefault="00C86444" w:rsidP="00BC4E1A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AE3BC87" w14:textId="77777777" w:rsidR="00C86444" w:rsidRPr="00135776" w:rsidRDefault="00C86444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F4D0EE2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A40DB0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520719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8B28EF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5235CCA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9CD22C4" w14:textId="650D5A4D" w:rsidR="00C86444" w:rsidRDefault="00C86444" w:rsidP="00BC4E1A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lang w:val="ru-RU"/>
        </w:rPr>
        <w:t>Проверил</w:t>
      </w:r>
      <w:r w:rsidR="00AE31FD" w:rsidRPr="000D1D7A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                                                                                        </w:t>
      </w:r>
      <w:r w:rsidR="00BC4E1A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Выполнил:</w:t>
      </w:r>
    </w:p>
    <w:p w14:paraId="3103B64F" w14:textId="68FD862E" w:rsidR="00C86444" w:rsidRDefault="00C86444" w:rsidP="00BC4E1A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к.т.н., доцент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 w:rsidR="00BC4E1A">
        <w:rPr>
          <w:rFonts w:ascii="Times New Roman" w:hAnsi="Times New Roman" w:cs="Times New Roman"/>
          <w:sz w:val="28"/>
          <w:lang w:val="ru-RU"/>
        </w:rPr>
        <w:t xml:space="preserve">        </w:t>
      </w:r>
      <w:r>
        <w:rPr>
          <w:rFonts w:ascii="Times New Roman" w:hAnsi="Times New Roman" w:cs="Times New Roman"/>
          <w:sz w:val="28"/>
          <w:lang w:val="ru-RU"/>
        </w:rPr>
        <w:t>студент гр. 15050</w:t>
      </w:r>
      <w:r w:rsidR="00BC30DF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6F289992" w14:textId="11552179" w:rsidR="00AE31FD" w:rsidRPr="00651CEE" w:rsidRDefault="00C86444" w:rsidP="00BC4E1A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Одинец Д.Н.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  </w:t>
      </w:r>
      <w:r w:rsidR="003C4D9C">
        <w:rPr>
          <w:rFonts w:ascii="Times New Roman" w:hAnsi="Times New Roman" w:cs="Times New Roman"/>
          <w:sz w:val="28"/>
          <w:lang w:val="ru-RU"/>
        </w:rPr>
        <w:t xml:space="preserve"> </w:t>
      </w:r>
      <w:r w:rsidR="00BC30DF">
        <w:rPr>
          <w:rFonts w:ascii="Times New Roman" w:hAnsi="Times New Roman" w:cs="Times New Roman"/>
          <w:sz w:val="28"/>
          <w:lang w:val="ru-RU"/>
        </w:rPr>
        <w:t xml:space="preserve">    </w:t>
      </w:r>
      <w:proofErr w:type="spellStart"/>
      <w:r w:rsidR="00BC30DF">
        <w:rPr>
          <w:rFonts w:ascii="Times New Roman" w:hAnsi="Times New Roman" w:cs="Times New Roman"/>
          <w:sz w:val="28"/>
          <w:lang w:val="ru-RU"/>
        </w:rPr>
        <w:t>Почебут</w:t>
      </w:r>
      <w:proofErr w:type="spellEnd"/>
      <w:r w:rsidR="00BC30DF">
        <w:rPr>
          <w:rFonts w:ascii="Times New Roman" w:hAnsi="Times New Roman" w:cs="Times New Roman"/>
          <w:sz w:val="28"/>
          <w:lang w:val="ru-RU"/>
        </w:rPr>
        <w:t xml:space="preserve"> А.С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</w:p>
    <w:p w14:paraId="039860D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7C6DF43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36FBCB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0A6CAB6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9BB7E10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8DFEC66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17CF4EC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1CCE2D7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C273B88" w14:textId="7BFC2BA4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 202</w:t>
      </w:r>
      <w:r w:rsidR="00C86444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3586ED2A" w14:textId="77777777" w:rsidR="00BD58A4" w:rsidRDefault="00BD58A4" w:rsidP="00BD58A4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144531E3" w14:textId="77777777" w:rsidR="00BD58A4" w:rsidRDefault="00BD58A4" w:rsidP="00BD58A4">
      <w:pPr>
        <w:pStyle w:val="ac"/>
        <w:jc w:val="left"/>
        <w:rPr>
          <w:sz w:val="28"/>
          <w:szCs w:val="28"/>
        </w:rPr>
      </w:pPr>
    </w:p>
    <w:p w14:paraId="3D978BD6" w14:textId="77777777" w:rsidR="00BD58A4" w:rsidRPr="003C1E9C" w:rsidRDefault="00BD58A4" w:rsidP="00BD58A4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Программируя клавиатуру помигать ее индикаторами. Алгоритм мигания произвольный. Условия реализации программы, необходимые для выполнения лабораторной работы:</w:t>
      </w:r>
    </w:p>
    <w:p w14:paraId="79DC5752" w14:textId="77777777" w:rsidR="00BD58A4" w:rsidRPr="003C1E9C" w:rsidRDefault="00BD58A4" w:rsidP="00BD58A4">
      <w:pPr>
        <w:widowControl w:val="0"/>
        <w:numPr>
          <w:ilvl w:val="0"/>
          <w:numId w:val="21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 xml:space="preserve">Запись байтов команды должна выполняться только после проверки незанятости входного регистра контроллера клавиатуры. </w:t>
      </w:r>
      <w:proofErr w:type="spellStart"/>
      <w:r w:rsidRPr="003C1E9C">
        <w:rPr>
          <w:rFonts w:ascii="Times New Roman" w:hAnsi="Times New Roman"/>
          <w:sz w:val="28"/>
          <w:szCs w:val="28"/>
        </w:rPr>
        <w:t>Проверка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осуществляется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считывание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3C1E9C">
        <w:rPr>
          <w:rFonts w:ascii="Times New Roman" w:hAnsi="Times New Roman"/>
          <w:sz w:val="28"/>
          <w:szCs w:val="28"/>
        </w:rPr>
        <w:t>анализом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регистра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состояния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контроллера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клавиатуры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. </w:t>
      </w:r>
    </w:p>
    <w:p w14:paraId="150EE90A" w14:textId="77777777" w:rsidR="00BD58A4" w:rsidRPr="003C1E9C" w:rsidRDefault="00BD58A4" w:rsidP="00BD58A4">
      <w:pPr>
        <w:widowControl w:val="0"/>
        <w:numPr>
          <w:ilvl w:val="0"/>
          <w:numId w:val="21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каждого байта команды необходимо считывать и анализировать код возврата. В случае считывания кода возврата, требующего повторить передачу байта, необходимо повторно, при необходимости – несколько раз, выполнить передачу байта. При этом повторная передача данных не исключает выполнения всех оставшихся условий.</w:t>
      </w:r>
    </w:p>
    <w:p w14:paraId="780EEF09" w14:textId="77777777" w:rsidR="00BD58A4" w:rsidRPr="003C1E9C" w:rsidRDefault="00BD58A4" w:rsidP="00BD58A4">
      <w:pPr>
        <w:widowControl w:val="0"/>
        <w:numPr>
          <w:ilvl w:val="0"/>
          <w:numId w:val="21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определения момента получения кода возврата необходимо использовать аппаратное прерывания от клавиатуры.</w:t>
      </w:r>
    </w:p>
    <w:p w14:paraId="6FF51444" w14:textId="77777777" w:rsidR="00BD58A4" w:rsidRPr="003C1E9C" w:rsidRDefault="00BD58A4" w:rsidP="00BD58A4">
      <w:pPr>
        <w:pStyle w:val="ac"/>
        <w:jc w:val="left"/>
        <w:rPr>
          <w:b w:val="0"/>
          <w:sz w:val="28"/>
          <w:szCs w:val="28"/>
        </w:rPr>
      </w:pPr>
      <w:r w:rsidRPr="003C1E9C">
        <w:rPr>
          <w:b w:val="0"/>
          <w:sz w:val="28"/>
          <w:szCs w:val="28"/>
        </w:rPr>
        <w:t>Все коды возврата должны быть выведены на экран в шестнадцатеричной форме.</w:t>
      </w:r>
    </w:p>
    <w:p w14:paraId="28177967" w14:textId="77777777" w:rsidR="00BD58A4" w:rsidRDefault="00BD58A4" w:rsidP="00BD58A4">
      <w:pPr>
        <w:pStyle w:val="ac"/>
        <w:jc w:val="left"/>
        <w:rPr>
          <w:b w:val="0"/>
          <w:sz w:val="28"/>
          <w:szCs w:val="28"/>
        </w:rPr>
      </w:pPr>
    </w:p>
    <w:p w14:paraId="27993245" w14:textId="77777777" w:rsidR="00BD58A4" w:rsidRDefault="00BD58A4" w:rsidP="00BD58A4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3B2A5057" w14:textId="77777777" w:rsidR="00BD58A4" w:rsidRDefault="00BD58A4" w:rsidP="00BD58A4">
      <w:pPr>
        <w:pStyle w:val="ac"/>
        <w:ind w:firstLine="709"/>
        <w:jc w:val="left"/>
        <w:rPr>
          <w:sz w:val="28"/>
          <w:szCs w:val="28"/>
        </w:rPr>
      </w:pPr>
    </w:p>
    <w:p w14:paraId="6158FA30" w14:textId="77777777" w:rsidR="00BD58A4" w:rsidRDefault="00BD58A4" w:rsidP="00BD58A4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Для вывода на экран скан-кодов или кодов возврата необходимо заменить обработчик прерывания 09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 xml:space="preserve">При вызове данного обработчика выводится значение из порта </w:t>
      </w:r>
      <w:r w:rsidRPr="00D827A2">
        <w:rPr>
          <w:b w:val="0"/>
          <w:sz w:val="28"/>
          <w:szCs w:val="28"/>
        </w:rPr>
        <w:t>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на экран. При управлении индикаторами значение из порта 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 (</w:t>
      </w:r>
      <w:r>
        <w:rPr>
          <w:b w:val="0"/>
          <w:sz w:val="28"/>
          <w:szCs w:val="28"/>
        </w:rPr>
        <w:t>код</w:t>
      </w:r>
      <w:r w:rsidRPr="00D827A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возврата</w:t>
      </w:r>
      <w:r w:rsidRPr="00D827A2">
        <w:rPr>
          <w:b w:val="0"/>
          <w:sz w:val="28"/>
          <w:szCs w:val="28"/>
        </w:rPr>
        <w:t>)</w:t>
      </w:r>
      <w:r>
        <w:rPr>
          <w:b w:val="0"/>
          <w:sz w:val="28"/>
          <w:szCs w:val="28"/>
        </w:rPr>
        <w:t xml:space="preserve"> необходимо анализировать на случай необходимости повторной передачи байтов команды.</w:t>
      </w:r>
    </w:p>
    <w:p w14:paraId="2D82E273" w14:textId="77777777" w:rsidR="00BD58A4" w:rsidRDefault="00BD58A4" w:rsidP="00BD58A4">
      <w:pPr>
        <w:pStyle w:val="4"/>
        <w:spacing w:before="0" w:beforeAutospacing="0" w:after="0" w:afterAutospacing="0"/>
        <w:ind w:firstLine="709"/>
        <w:jc w:val="both"/>
        <w:rPr>
          <w:b w:val="0"/>
          <w:iCs/>
          <w:sz w:val="28"/>
          <w:szCs w:val="28"/>
        </w:rPr>
      </w:pPr>
      <w:r>
        <w:rPr>
          <w:b w:val="0"/>
          <w:sz w:val="28"/>
          <w:szCs w:val="28"/>
        </w:rPr>
        <w:t xml:space="preserve">Для управления индикаторами клавиатуры используется команда </w:t>
      </w:r>
      <w:proofErr w:type="spellStart"/>
      <w:r w:rsidRPr="005642CA">
        <w:rPr>
          <w:b w:val="0"/>
          <w:i/>
          <w:iCs/>
          <w:sz w:val="28"/>
          <w:szCs w:val="28"/>
          <w:lang w:val="en-US"/>
        </w:rPr>
        <w:t>EDh</w:t>
      </w:r>
      <w:proofErr w:type="spellEnd"/>
      <w:r>
        <w:rPr>
          <w:b w:val="0"/>
          <w:iCs/>
          <w:sz w:val="28"/>
          <w:szCs w:val="28"/>
        </w:rPr>
        <w:t xml:space="preserve">. </w:t>
      </w:r>
      <w:r w:rsidRPr="005642CA">
        <w:rPr>
          <w:b w:val="0"/>
          <w:iCs/>
          <w:sz w:val="28"/>
          <w:szCs w:val="28"/>
        </w:rPr>
        <w:t xml:space="preserve">Второй байт этой команды </w:t>
      </w:r>
      <w:r>
        <w:rPr>
          <w:b w:val="0"/>
          <w:iCs/>
          <w:sz w:val="28"/>
          <w:szCs w:val="28"/>
        </w:rPr>
        <w:t xml:space="preserve">содержит битовую маску для настройки индикаторов (бит 0 – состояние </w:t>
      </w:r>
      <w:proofErr w:type="spellStart"/>
      <w:r w:rsidRPr="005642CA">
        <w:rPr>
          <w:b w:val="0"/>
          <w:iCs/>
          <w:sz w:val="28"/>
          <w:szCs w:val="28"/>
        </w:rPr>
        <w:t>Scroll</w:t>
      </w:r>
      <w:proofErr w:type="spellEnd"/>
      <w:r w:rsidRPr="005642CA">
        <w:rPr>
          <w:b w:val="0"/>
          <w:iCs/>
          <w:sz w:val="28"/>
          <w:szCs w:val="28"/>
        </w:rPr>
        <w:t xml:space="preserve"> Lock</w:t>
      </w:r>
      <w:r>
        <w:rPr>
          <w:b w:val="0"/>
          <w:iCs/>
          <w:sz w:val="28"/>
          <w:szCs w:val="28"/>
        </w:rPr>
        <w:t xml:space="preserve">, бит 1 – </w:t>
      </w:r>
      <w:r w:rsidRPr="005642CA">
        <w:rPr>
          <w:b w:val="0"/>
          <w:iCs/>
          <w:sz w:val="28"/>
          <w:szCs w:val="28"/>
        </w:rPr>
        <w:t xml:space="preserve">состояние </w:t>
      </w:r>
      <w:proofErr w:type="spellStart"/>
      <w:r w:rsidRPr="005642CA">
        <w:rPr>
          <w:b w:val="0"/>
          <w:iCs/>
          <w:sz w:val="28"/>
          <w:szCs w:val="28"/>
        </w:rPr>
        <w:t>Num</w:t>
      </w:r>
      <w:proofErr w:type="spellEnd"/>
      <w:r w:rsidRPr="005642CA">
        <w:rPr>
          <w:b w:val="0"/>
          <w:iCs/>
          <w:sz w:val="28"/>
          <w:szCs w:val="28"/>
        </w:rPr>
        <w:t xml:space="preserve"> Lock</w:t>
      </w:r>
      <w:r>
        <w:rPr>
          <w:b w:val="0"/>
          <w:iCs/>
          <w:sz w:val="28"/>
          <w:szCs w:val="28"/>
        </w:rPr>
        <w:t xml:space="preserve">, бит 2 – </w:t>
      </w:r>
      <w:r w:rsidRPr="005642CA">
        <w:rPr>
          <w:b w:val="0"/>
          <w:iCs/>
          <w:sz w:val="28"/>
          <w:szCs w:val="28"/>
        </w:rPr>
        <w:t xml:space="preserve">состояние </w:t>
      </w:r>
      <w:proofErr w:type="spellStart"/>
      <w:r w:rsidRPr="005642CA">
        <w:rPr>
          <w:b w:val="0"/>
          <w:iCs/>
          <w:sz w:val="28"/>
          <w:szCs w:val="28"/>
        </w:rPr>
        <w:t>Caps</w:t>
      </w:r>
      <w:proofErr w:type="spellEnd"/>
      <w:r w:rsidRPr="005642CA">
        <w:rPr>
          <w:b w:val="0"/>
          <w:iCs/>
          <w:sz w:val="28"/>
          <w:szCs w:val="28"/>
        </w:rPr>
        <w:t xml:space="preserve"> Lock</w:t>
      </w:r>
      <w:r>
        <w:rPr>
          <w:b w:val="0"/>
          <w:iCs/>
          <w:sz w:val="28"/>
          <w:szCs w:val="28"/>
        </w:rPr>
        <w:t xml:space="preserve">). В данной программе управление индикаторами реализовано в </w:t>
      </w:r>
      <w:r w:rsidRPr="00EA43A2">
        <w:rPr>
          <w:b w:val="0"/>
          <w:iCs/>
          <w:sz w:val="28"/>
          <w:szCs w:val="28"/>
        </w:rPr>
        <w:t xml:space="preserve">функции </w:t>
      </w:r>
      <w:proofErr w:type="spellStart"/>
      <w:r w:rsidRPr="00EA43A2">
        <w:rPr>
          <w:b w:val="0"/>
          <w:iCs/>
          <w:sz w:val="28"/>
          <w:szCs w:val="28"/>
        </w:rPr>
        <w:t>void</w:t>
      </w:r>
      <w:proofErr w:type="spellEnd"/>
      <w:r w:rsidRPr="00EA43A2">
        <w:rPr>
          <w:b w:val="0"/>
          <w:iCs/>
          <w:sz w:val="28"/>
          <w:szCs w:val="28"/>
        </w:rPr>
        <w:t xml:space="preserve"> </w:t>
      </w:r>
      <w:proofErr w:type="spellStart"/>
      <w:r w:rsidRPr="00EA43A2">
        <w:rPr>
          <w:b w:val="0"/>
          <w:iCs/>
          <w:sz w:val="28"/>
          <w:szCs w:val="28"/>
        </w:rPr>
        <w:t>indicator</w:t>
      </w:r>
      <w:proofErr w:type="spellEnd"/>
      <w:r>
        <w:rPr>
          <w:b w:val="0"/>
          <w:iCs/>
          <w:sz w:val="28"/>
          <w:szCs w:val="28"/>
        </w:rPr>
        <w:t xml:space="preserve"> </w:t>
      </w:r>
      <w:r w:rsidRPr="00EA43A2">
        <w:rPr>
          <w:b w:val="0"/>
          <w:iCs/>
          <w:sz w:val="28"/>
          <w:szCs w:val="28"/>
        </w:rPr>
        <w:t>(</w:t>
      </w:r>
      <w:r>
        <w:rPr>
          <w:b w:val="0"/>
          <w:iCs/>
          <w:sz w:val="28"/>
          <w:szCs w:val="28"/>
          <w:lang w:val="en-US"/>
        </w:rPr>
        <w:t>int</w:t>
      </w:r>
      <w:r w:rsidRPr="00EA43A2">
        <w:rPr>
          <w:b w:val="0"/>
          <w:iCs/>
          <w:sz w:val="28"/>
          <w:szCs w:val="28"/>
        </w:rPr>
        <w:t xml:space="preserve"> </w:t>
      </w:r>
      <w:proofErr w:type="spellStart"/>
      <w:r w:rsidRPr="00EA43A2">
        <w:rPr>
          <w:b w:val="0"/>
          <w:iCs/>
          <w:sz w:val="28"/>
          <w:szCs w:val="28"/>
        </w:rPr>
        <w:t>mask</w:t>
      </w:r>
      <w:proofErr w:type="spellEnd"/>
      <w:r w:rsidRPr="00EA43A2">
        <w:rPr>
          <w:b w:val="0"/>
          <w:iCs/>
          <w:sz w:val="28"/>
          <w:szCs w:val="28"/>
        </w:rPr>
        <w:t>), где</w:t>
      </w:r>
      <w:r>
        <w:rPr>
          <w:b w:val="0"/>
          <w:iCs/>
          <w:sz w:val="28"/>
          <w:szCs w:val="28"/>
        </w:rPr>
        <w:t xml:space="preserve"> </w:t>
      </w:r>
      <w:proofErr w:type="spellStart"/>
      <w:r w:rsidRPr="00EA43A2">
        <w:rPr>
          <w:b w:val="0"/>
          <w:iCs/>
          <w:sz w:val="28"/>
          <w:szCs w:val="28"/>
        </w:rPr>
        <w:t>mask</w:t>
      </w:r>
      <w:proofErr w:type="spellEnd"/>
      <w:r w:rsidRPr="00EA43A2">
        <w:rPr>
          <w:b w:val="0"/>
          <w:iCs/>
          <w:sz w:val="28"/>
          <w:szCs w:val="28"/>
        </w:rPr>
        <w:t xml:space="preserve"> – </w:t>
      </w:r>
      <w:r>
        <w:rPr>
          <w:b w:val="0"/>
          <w:iCs/>
          <w:sz w:val="28"/>
          <w:szCs w:val="28"/>
        </w:rPr>
        <w:t>битовая маска, определяющая состояние индикаторов.</w:t>
      </w:r>
    </w:p>
    <w:p w14:paraId="62E53F13" w14:textId="77777777" w:rsidR="00BD58A4" w:rsidRPr="00FE0EB7" w:rsidRDefault="00BD58A4" w:rsidP="00BD58A4">
      <w:pPr>
        <w:pStyle w:val="4"/>
        <w:spacing w:before="0" w:beforeAutospacing="0" w:after="240" w:afterAutospacing="0"/>
        <w:ind w:firstLine="709"/>
        <w:jc w:val="both"/>
        <w:rPr>
          <w:b w:val="0"/>
          <w:iCs/>
          <w:sz w:val="28"/>
          <w:szCs w:val="28"/>
        </w:rPr>
      </w:pPr>
    </w:p>
    <w:p w14:paraId="0FB1A3FB" w14:textId="77777777" w:rsidR="00BD58A4" w:rsidRDefault="00BD58A4" w:rsidP="00BD58A4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2CEC9320" w14:textId="77777777" w:rsidR="00BD58A4" w:rsidRDefault="00BD58A4" w:rsidP="00BD58A4">
      <w:pPr>
        <w:pStyle w:val="ac"/>
        <w:ind w:left="1080"/>
        <w:jc w:val="left"/>
        <w:rPr>
          <w:sz w:val="28"/>
          <w:szCs w:val="28"/>
        </w:rPr>
      </w:pPr>
    </w:p>
    <w:p w14:paraId="0AD4FC48" w14:textId="77777777" w:rsidR="00BD58A4" w:rsidRDefault="00BD58A4" w:rsidP="00BD58A4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приведен листинг </w:t>
      </w:r>
      <w:r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ы, реализующей все поставленные задачи.</w:t>
      </w:r>
    </w:p>
    <w:p w14:paraId="27DF1ED7" w14:textId="77777777" w:rsidR="00BD58A4" w:rsidRDefault="00BD58A4" w:rsidP="00BD58A4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19D34C49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#include &lt;stdio.h&gt;</w:t>
      </w:r>
    </w:p>
    <w:p w14:paraId="5A22477D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#include &lt;stdlib.h&gt;</w:t>
      </w:r>
    </w:p>
    <w:p w14:paraId="701D5E60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31BA6C28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#include &lt;dos.h&gt;</w:t>
      </w:r>
    </w:p>
    <w:p w14:paraId="57D407EE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7C4127A6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#define DELAY_TIME            1000</w:t>
      </w:r>
    </w:p>
    <w:p w14:paraId="6A9B049C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#define SUCCESS               0xFA</w:t>
      </w:r>
    </w:p>
    <w:p w14:paraId="580CD7DF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#define KEYBOARD_INTERRUPT    0x09</w:t>
      </w:r>
    </w:p>
    <w:p w14:paraId="7FC261DF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#define KEYBOARD_LIGHTS_CODE  0xED</w:t>
      </w:r>
    </w:p>
    <w:p w14:paraId="5F319C60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#define EMPTY_BUFFER          0x02 // 0000 0010</w:t>
      </w:r>
    </w:p>
    <w:p w14:paraId="0D48EC2A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4198C034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#define KEYBOARD_STATE_REGISTER  0x64</w:t>
      </w:r>
    </w:p>
    <w:p w14:paraId="1C126688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#define KEYBOARD_DATA_REGISTER   0x60</w:t>
      </w:r>
    </w:p>
    <w:p w14:paraId="08F42881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19C2A014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5A83D01E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lastRenderedPageBreak/>
        <w:t>#define NONE         0x00</w:t>
      </w:r>
    </w:p>
    <w:p w14:paraId="0DD3F93A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#define SCROLL_LOCK  0x01</w:t>
      </w:r>
    </w:p>
    <w:p w14:paraId="180CCFE2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#define NUM_LOCK     0x02</w:t>
      </w:r>
    </w:p>
    <w:p w14:paraId="3E8FD237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#define CAPS_LOCK    0x04</w:t>
      </w:r>
    </w:p>
    <w:p w14:paraId="2E805BE7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0D52712E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typedef unsigned char byte;</w:t>
      </w:r>
    </w:p>
    <w:p w14:paraId="2ECCB765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7EA474AE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int command_succeeded = 0;</w:t>
      </w:r>
    </w:p>
    <w:p w14:paraId="061D32FF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293A16D0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void interrupt (*old_handler)(void);</w:t>
      </w:r>
    </w:p>
    <w:p w14:paraId="3489E98D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29D1A4B5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void interrupt new_handler(void) {</w:t>
      </w:r>
    </w:p>
    <w:p w14:paraId="6AA88F77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byte scan_code = inp(KEYBOARD_DATA_REGISTER);</w:t>
      </w:r>
    </w:p>
    <w:p w14:paraId="5F94AEA8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printf("Scan code: %X\n", scan_code);</w:t>
      </w:r>
    </w:p>
    <w:p w14:paraId="65FD487B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// FA - succeed</w:t>
      </w:r>
    </w:p>
    <w:p w14:paraId="40D294A3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// FE - error</w:t>
      </w:r>
    </w:p>
    <w:p w14:paraId="699D1804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4AAF3362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command_succeeded = (scan_code == SUCCESS);</w:t>
      </w:r>
    </w:p>
    <w:p w14:paraId="3E531FF3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15FD95F4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old_handler();</w:t>
      </w:r>
    </w:p>
    <w:p w14:paraId="3C6E81F7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}</w:t>
      </w:r>
    </w:p>
    <w:p w14:paraId="767CAFC7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28705756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void set_mask(byte mask) {</w:t>
      </w:r>
    </w:p>
    <w:p w14:paraId="78D34366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int i = 0;</w:t>
      </w:r>
    </w:p>
    <w:p w14:paraId="5BCD92FE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788D0CB0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while (!command_succeeded) {</w:t>
      </w:r>
    </w:p>
    <w:p w14:paraId="562CA3C9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// Wait until buffer is empty</w:t>
      </w:r>
    </w:p>
    <w:p w14:paraId="09944CEF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while ((inp(KEYBOARD_STATE_REGISTER) &amp; EMPTY_BUFFER)); // 0000 0010</w:t>
      </w:r>
    </w:p>
    <w:p w14:paraId="19582A6B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outp(KEYBOARD_DATA_REGISTER, KEYBOARD_LIGHTS_CODE);</w:t>
      </w:r>
    </w:p>
    <w:p w14:paraId="66600A2F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0D739993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// Wait until buffer is empty</w:t>
      </w:r>
    </w:p>
    <w:p w14:paraId="26D7507B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while ((inp(KEYBOARD_STATE_REGISTER) &amp; EMPTY_BUFFER));</w:t>
      </w:r>
    </w:p>
    <w:p w14:paraId="2D373B61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outp(KEYBOARD_DATA_REGISTER, mask);</w:t>
      </w:r>
    </w:p>
    <w:p w14:paraId="3AEDB0A9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// 0000 caps num scroll</w:t>
      </w:r>
    </w:p>
    <w:p w14:paraId="4B9F149E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30E6C758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if (++i == 3) {</w:t>
      </w:r>
    </w:p>
    <w:p w14:paraId="207A3B8F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fputs("Failed to set mask 3 times in a row\n", stderr);</w:t>
      </w:r>
    </w:p>
    <w:p w14:paraId="0C4BA675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setvect(KEYBOARD_INTERRUPT, old_handler);</w:t>
      </w:r>
    </w:p>
    <w:p w14:paraId="4D3D913F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exit(EXIT_FAILURE);</w:t>
      </w:r>
    </w:p>
    <w:p w14:paraId="4DFA074F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}</w:t>
      </w:r>
    </w:p>
    <w:p w14:paraId="0BF75159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}</w:t>
      </w:r>
    </w:p>
    <w:p w14:paraId="29F8692C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command_succeeded = 0;</w:t>
      </w:r>
    </w:p>
    <w:p w14:paraId="39E78C69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}</w:t>
      </w:r>
    </w:p>
    <w:p w14:paraId="0302604E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0D3540BE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int main(void) {</w:t>
      </w:r>
    </w:p>
    <w:p w14:paraId="4F01798A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old_handler = getvect(KEYBOARD_INTERRUPT);</w:t>
      </w:r>
    </w:p>
    <w:p w14:paraId="06A07CAB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setvect(KEYBOARD_INTERRUPT, new_handler);</w:t>
      </w:r>
    </w:p>
    <w:p w14:paraId="55DB52A2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59FDF8A0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set_mask(NUM_LOCK);</w:t>
      </w:r>
    </w:p>
    <w:p w14:paraId="7F3801EA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delay(DELAY_TIME);</w:t>
      </w:r>
    </w:p>
    <w:p w14:paraId="22AE6E83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set_mask(CAPS_LOCK);</w:t>
      </w:r>
    </w:p>
    <w:p w14:paraId="18D25ED9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delay(DELAY_TIME);</w:t>
      </w:r>
    </w:p>
    <w:p w14:paraId="598D7AB4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set_mask(SCROLL_LOCK);</w:t>
      </w:r>
    </w:p>
    <w:p w14:paraId="23A93D5C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delay(DELAY_TIME);</w:t>
      </w:r>
    </w:p>
    <w:p w14:paraId="2EA3B077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set_mask(NONE);</w:t>
      </w:r>
    </w:p>
    <w:p w14:paraId="58B587FE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delay(DELAY_TIME);</w:t>
      </w:r>
    </w:p>
    <w:p w14:paraId="472EEF0B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set_mask(SCROLL_LOCK | NUM_LOCK | CAPS_LOCK);</w:t>
      </w:r>
    </w:p>
    <w:p w14:paraId="6E9555AE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delay(DELAY_TIME);</w:t>
      </w:r>
    </w:p>
    <w:p w14:paraId="7204E87F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set_mask(NONE);</w:t>
      </w:r>
    </w:p>
    <w:p w14:paraId="41584CBE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7384F18F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setvect(KEYBOARD_INTERRUPT, old_handler);</w:t>
      </w:r>
    </w:p>
    <w:p w14:paraId="4E33E14D" w14:textId="77777777" w:rsidR="0014684D" w:rsidRP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return EXIT_SUCCESS;</w:t>
      </w:r>
    </w:p>
    <w:p w14:paraId="3757259C" w14:textId="29B43D85" w:rsidR="0014684D" w:rsidRDefault="0014684D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14684D">
        <w:rPr>
          <w:rFonts w:ascii="Courier New" w:eastAsia="Times New Roman" w:hAnsi="Courier New" w:cs="Courier New"/>
          <w:color w:val="000000"/>
          <w:sz w:val="20"/>
          <w:szCs w:val="20"/>
          <w:lang/>
        </w:rPr>
        <w:t>}</w:t>
      </w:r>
    </w:p>
    <w:p w14:paraId="02A8DD87" w14:textId="23473F17" w:rsidR="009C2BAE" w:rsidRDefault="009C2BAE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7F4C0DED" w14:textId="23BF3343" w:rsidR="009C2BAE" w:rsidRDefault="009C2BAE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791E560C" w14:textId="77777777" w:rsidR="009C2BAE" w:rsidRPr="0014684D" w:rsidRDefault="009C2BAE" w:rsidP="00146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070F043B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программ</w:t>
      </w:r>
    </w:p>
    <w:p w14:paraId="662203DA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41FAB9C8" w14:textId="6711787C" w:rsidR="00E10616" w:rsidRDefault="00BD58A4" w:rsidP="001D03C5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2448143A" wp14:editId="7C3CAD1D">
            <wp:extent cx="1531753" cy="185944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B38C" w14:textId="6B9FE292" w:rsidR="00010F58" w:rsidRPr="00BD58A4" w:rsidRDefault="00257A26" w:rsidP="00BD58A4">
      <w:pPr>
        <w:pStyle w:val="ac"/>
        <w:rPr>
          <w:b w:val="0"/>
        </w:rPr>
      </w:pPr>
      <w:r w:rsidRPr="00257A26">
        <w:rPr>
          <w:b w:val="0"/>
        </w:rPr>
        <w:t xml:space="preserve">Рисунок 4.1 – </w:t>
      </w:r>
      <w:r w:rsidR="00125302" w:rsidRPr="00257A26">
        <w:rPr>
          <w:b w:val="0"/>
        </w:rPr>
        <w:t>Результат работы программы</w:t>
      </w:r>
      <w:r w:rsidR="00B56121">
        <w:rPr>
          <w:b w:val="0"/>
        </w:rPr>
        <w:t xml:space="preserve"> при запуске</w:t>
      </w:r>
      <w:r>
        <w:rPr>
          <w:b w:val="0"/>
        </w:rPr>
        <w:t>.</w:t>
      </w:r>
    </w:p>
    <w:p w14:paraId="1206E2F2" w14:textId="77777777" w:rsidR="00010F58" w:rsidRDefault="00010F58" w:rsidP="00494DB5">
      <w:pPr>
        <w:pStyle w:val="ac"/>
        <w:rPr>
          <w:sz w:val="28"/>
          <w:szCs w:val="28"/>
        </w:rPr>
      </w:pPr>
    </w:p>
    <w:p w14:paraId="5297166B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0943D82C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676F0BE" w14:textId="712EEDF2" w:rsidR="00010F58" w:rsidRDefault="00010F58" w:rsidP="00010F58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 написана программа, которая</w:t>
      </w:r>
      <w:r w:rsidR="00BD58A4" w:rsidRPr="00BD58A4">
        <w:rPr>
          <w:sz w:val="28"/>
          <w:szCs w:val="28"/>
          <w:lang w:val="ru-RU"/>
        </w:rPr>
        <w:t xml:space="preserve"> </w:t>
      </w:r>
      <w:r w:rsidR="00BD58A4">
        <w:rPr>
          <w:sz w:val="28"/>
          <w:szCs w:val="28"/>
          <w:lang w:val="ru-RU"/>
        </w:rPr>
        <w:t>мигает индикаторами</w:t>
      </w:r>
      <w:r>
        <w:rPr>
          <w:rFonts w:ascii="Times New Roman" w:hAnsi="Times New Roman"/>
          <w:sz w:val="28"/>
          <w:lang w:val="ru-RU"/>
        </w:rPr>
        <w:t>.</w:t>
      </w:r>
    </w:p>
    <w:p w14:paraId="5375323C" w14:textId="37874CE2" w:rsidR="0017385C" w:rsidRPr="003C1317" w:rsidRDefault="003C1317" w:rsidP="003C13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Программа компилировалась в</w:t>
      </w:r>
      <w:r w:rsidRPr="003C131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GB"/>
        </w:rPr>
        <w:t>Borland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10F58">
        <w:rPr>
          <w:sz w:val="28"/>
          <w:szCs w:val="28"/>
          <w:lang w:val="ru-RU"/>
        </w:rPr>
        <w:t xml:space="preserve"> </w:t>
      </w:r>
      <w:r w:rsidR="00010F58">
        <w:rPr>
          <w:sz w:val="28"/>
          <w:szCs w:val="28"/>
          <w:lang w:val="en-GB"/>
        </w:rPr>
        <w:t xml:space="preserve">MS-DOS </w:t>
      </w:r>
      <w:r w:rsidR="00010F58">
        <w:rPr>
          <w:sz w:val="28"/>
          <w:szCs w:val="28"/>
          <w:lang w:val="ru-RU"/>
        </w:rPr>
        <w:t xml:space="preserve">в </w:t>
      </w:r>
      <w:r w:rsidR="00010F58">
        <w:rPr>
          <w:sz w:val="28"/>
          <w:szCs w:val="28"/>
        </w:rPr>
        <w:t>VirtualBox</w:t>
      </w:r>
      <w:r>
        <w:rPr>
          <w:sz w:val="28"/>
          <w:szCs w:val="28"/>
          <w:lang w:val="ru-RU"/>
        </w:rPr>
        <w:t>.</w:t>
      </w:r>
    </w:p>
    <w:sectPr w:rsidR="0017385C" w:rsidRPr="003C1317" w:rsidSect="0092437A">
      <w:footerReference w:type="default" r:id="rId9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AD1D3" w14:textId="77777777" w:rsidR="00D978EA" w:rsidRDefault="00D978EA" w:rsidP="002D50C3">
      <w:pPr>
        <w:spacing w:after="0" w:line="240" w:lineRule="auto"/>
      </w:pPr>
      <w:r>
        <w:separator/>
      </w:r>
    </w:p>
  </w:endnote>
  <w:endnote w:type="continuationSeparator" w:id="0">
    <w:p w14:paraId="67D62C85" w14:textId="77777777" w:rsidR="00D978EA" w:rsidRDefault="00D978EA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0AAC4B93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4D3" w:rsidRPr="000D64D3">
          <w:rPr>
            <w:noProof/>
            <w:lang w:val="ru-RU"/>
          </w:rPr>
          <w:t>8</w:t>
        </w:r>
        <w:r>
          <w:fldChar w:fldCharType="end"/>
        </w:r>
      </w:p>
      <w:p w14:paraId="0EDC020D" w14:textId="77777777" w:rsidR="00B12155" w:rsidRDefault="00D978EA">
        <w:pPr>
          <w:pStyle w:val="aa"/>
          <w:jc w:val="right"/>
        </w:pPr>
      </w:p>
    </w:sdtContent>
  </w:sdt>
  <w:p w14:paraId="29475BD1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DADDD" w14:textId="77777777" w:rsidR="00D978EA" w:rsidRDefault="00D978EA" w:rsidP="002D50C3">
      <w:pPr>
        <w:spacing w:after="0" w:line="240" w:lineRule="auto"/>
      </w:pPr>
      <w:r>
        <w:separator/>
      </w:r>
    </w:p>
  </w:footnote>
  <w:footnote w:type="continuationSeparator" w:id="0">
    <w:p w14:paraId="1CFC7BE4" w14:textId="77777777" w:rsidR="00D978EA" w:rsidRDefault="00D978EA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2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AC5F26"/>
    <w:multiLevelType w:val="hybridMultilevel"/>
    <w:tmpl w:val="FA567A04"/>
    <w:lvl w:ilvl="0" w:tplc="370058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6"/>
  </w:num>
  <w:num w:numId="3">
    <w:abstractNumId w:val="19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6"/>
  </w:num>
  <w:num w:numId="7">
    <w:abstractNumId w:val="8"/>
  </w:num>
  <w:num w:numId="8">
    <w:abstractNumId w:val="3"/>
  </w:num>
  <w:num w:numId="9">
    <w:abstractNumId w:val="18"/>
  </w:num>
  <w:num w:numId="10">
    <w:abstractNumId w:val="7"/>
  </w:num>
  <w:num w:numId="11">
    <w:abstractNumId w:val="5"/>
  </w:num>
  <w:num w:numId="12">
    <w:abstractNumId w:val="12"/>
  </w:num>
  <w:num w:numId="13">
    <w:abstractNumId w:val="20"/>
  </w:num>
  <w:num w:numId="14">
    <w:abstractNumId w:val="11"/>
  </w:num>
  <w:num w:numId="15">
    <w:abstractNumId w:val="0"/>
  </w:num>
  <w:num w:numId="16">
    <w:abstractNumId w:val="2"/>
  </w:num>
  <w:num w:numId="17">
    <w:abstractNumId w:val="17"/>
  </w:num>
  <w:num w:numId="18">
    <w:abstractNumId w:val="15"/>
  </w:num>
  <w:num w:numId="19">
    <w:abstractNumId w:val="9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10F58"/>
    <w:rsid w:val="000317B4"/>
    <w:rsid w:val="00042E03"/>
    <w:rsid w:val="00067C47"/>
    <w:rsid w:val="00076FD8"/>
    <w:rsid w:val="000A5174"/>
    <w:rsid w:val="000A7B2F"/>
    <w:rsid w:val="000D1D7A"/>
    <w:rsid w:val="000D2ABB"/>
    <w:rsid w:val="000D64D3"/>
    <w:rsid w:val="000E0EDD"/>
    <w:rsid w:val="000E1F9D"/>
    <w:rsid w:val="000F44E0"/>
    <w:rsid w:val="00125302"/>
    <w:rsid w:val="00135776"/>
    <w:rsid w:val="0014684D"/>
    <w:rsid w:val="00153CC5"/>
    <w:rsid w:val="0017385C"/>
    <w:rsid w:val="00193475"/>
    <w:rsid w:val="001A72F0"/>
    <w:rsid w:val="001B12B2"/>
    <w:rsid w:val="001C2AD1"/>
    <w:rsid w:val="001C401A"/>
    <w:rsid w:val="001D0348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A61B5"/>
    <w:rsid w:val="002B65F8"/>
    <w:rsid w:val="002C2DCB"/>
    <w:rsid w:val="002C4B76"/>
    <w:rsid w:val="002D50C3"/>
    <w:rsid w:val="002E7FE6"/>
    <w:rsid w:val="002F4DA8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C015A"/>
    <w:rsid w:val="003C1317"/>
    <w:rsid w:val="003C4D9C"/>
    <w:rsid w:val="003E043D"/>
    <w:rsid w:val="00417869"/>
    <w:rsid w:val="004234B4"/>
    <w:rsid w:val="004356CC"/>
    <w:rsid w:val="004622B3"/>
    <w:rsid w:val="00474324"/>
    <w:rsid w:val="00494DB5"/>
    <w:rsid w:val="004C1DCE"/>
    <w:rsid w:val="004C3566"/>
    <w:rsid w:val="004D6FE5"/>
    <w:rsid w:val="004E0EA8"/>
    <w:rsid w:val="004E7A94"/>
    <w:rsid w:val="004F205D"/>
    <w:rsid w:val="00504789"/>
    <w:rsid w:val="0056305E"/>
    <w:rsid w:val="005B2518"/>
    <w:rsid w:val="005B3BDB"/>
    <w:rsid w:val="005E3226"/>
    <w:rsid w:val="005E388D"/>
    <w:rsid w:val="0064125D"/>
    <w:rsid w:val="00651CEE"/>
    <w:rsid w:val="00653A52"/>
    <w:rsid w:val="006634E6"/>
    <w:rsid w:val="006872B3"/>
    <w:rsid w:val="006A21CC"/>
    <w:rsid w:val="006A78A1"/>
    <w:rsid w:val="006E12E2"/>
    <w:rsid w:val="006F3AE8"/>
    <w:rsid w:val="00707C8F"/>
    <w:rsid w:val="00761A39"/>
    <w:rsid w:val="00774C9B"/>
    <w:rsid w:val="00780A59"/>
    <w:rsid w:val="007A582D"/>
    <w:rsid w:val="007B57BF"/>
    <w:rsid w:val="007B685A"/>
    <w:rsid w:val="00802618"/>
    <w:rsid w:val="0080478B"/>
    <w:rsid w:val="008146B0"/>
    <w:rsid w:val="00817C0F"/>
    <w:rsid w:val="0082696C"/>
    <w:rsid w:val="00827D6C"/>
    <w:rsid w:val="0084067C"/>
    <w:rsid w:val="00851904"/>
    <w:rsid w:val="00852B4D"/>
    <w:rsid w:val="00863037"/>
    <w:rsid w:val="00880CD6"/>
    <w:rsid w:val="008A397F"/>
    <w:rsid w:val="008A6385"/>
    <w:rsid w:val="008C4D52"/>
    <w:rsid w:val="008D169D"/>
    <w:rsid w:val="008D1FE5"/>
    <w:rsid w:val="008D586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6749"/>
    <w:rsid w:val="00987759"/>
    <w:rsid w:val="009B2201"/>
    <w:rsid w:val="009C2BAE"/>
    <w:rsid w:val="009F1B80"/>
    <w:rsid w:val="00A02DAA"/>
    <w:rsid w:val="00A06356"/>
    <w:rsid w:val="00A17473"/>
    <w:rsid w:val="00A24699"/>
    <w:rsid w:val="00A33C23"/>
    <w:rsid w:val="00A44A00"/>
    <w:rsid w:val="00A61EC5"/>
    <w:rsid w:val="00A6434B"/>
    <w:rsid w:val="00A66A54"/>
    <w:rsid w:val="00A755B9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50D6"/>
    <w:rsid w:val="00B30A19"/>
    <w:rsid w:val="00B340D1"/>
    <w:rsid w:val="00B418C9"/>
    <w:rsid w:val="00B43A89"/>
    <w:rsid w:val="00B56121"/>
    <w:rsid w:val="00B71AC3"/>
    <w:rsid w:val="00B85CD9"/>
    <w:rsid w:val="00BA2AAC"/>
    <w:rsid w:val="00BC30DF"/>
    <w:rsid w:val="00BC4E1A"/>
    <w:rsid w:val="00BD05BB"/>
    <w:rsid w:val="00BD58A4"/>
    <w:rsid w:val="00BD7E3A"/>
    <w:rsid w:val="00BF0978"/>
    <w:rsid w:val="00C10E1E"/>
    <w:rsid w:val="00C36BB0"/>
    <w:rsid w:val="00C80624"/>
    <w:rsid w:val="00C833EB"/>
    <w:rsid w:val="00C86444"/>
    <w:rsid w:val="00C90EF1"/>
    <w:rsid w:val="00C95ACC"/>
    <w:rsid w:val="00CA5137"/>
    <w:rsid w:val="00CD0815"/>
    <w:rsid w:val="00CD449F"/>
    <w:rsid w:val="00CF0544"/>
    <w:rsid w:val="00D059F4"/>
    <w:rsid w:val="00D10699"/>
    <w:rsid w:val="00D12F77"/>
    <w:rsid w:val="00D24E2C"/>
    <w:rsid w:val="00D72B0D"/>
    <w:rsid w:val="00D732AC"/>
    <w:rsid w:val="00D740EC"/>
    <w:rsid w:val="00D75F8A"/>
    <w:rsid w:val="00D948D0"/>
    <w:rsid w:val="00D978EA"/>
    <w:rsid w:val="00DA426C"/>
    <w:rsid w:val="00DB454A"/>
    <w:rsid w:val="00DC6EE6"/>
    <w:rsid w:val="00DE431B"/>
    <w:rsid w:val="00E003B1"/>
    <w:rsid w:val="00E06948"/>
    <w:rsid w:val="00E10616"/>
    <w:rsid w:val="00E4098B"/>
    <w:rsid w:val="00E57D94"/>
    <w:rsid w:val="00EA2D3E"/>
    <w:rsid w:val="00EF1885"/>
    <w:rsid w:val="00F079FC"/>
    <w:rsid w:val="00F21820"/>
    <w:rsid w:val="00F21FEF"/>
    <w:rsid w:val="00F807A5"/>
    <w:rsid w:val="00F91F1B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D2640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BD58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BD58A4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46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684D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B7153-C138-4447-B0F6-1224B134F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TUF 15</cp:lastModifiedBy>
  <cp:revision>4</cp:revision>
  <cp:lastPrinted>2023-04-16T15:56:00Z</cp:lastPrinted>
  <dcterms:created xsi:type="dcterms:W3CDTF">2023-04-16T15:57:00Z</dcterms:created>
  <dcterms:modified xsi:type="dcterms:W3CDTF">2023-04-16T13:18:00Z</dcterms:modified>
</cp:coreProperties>
</file>